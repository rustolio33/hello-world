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472B" w14:textId="77777777" w:rsidR="008A598C" w:rsidRDefault="008A598C">
      <w:pPr>
        <w:jc w:val="center"/>
        <w:rPr>
          <w:b/>
          <w:bCs/>
          <w:sz w:val="20"/>
          <w:szCs w:val="20"/>
        </w:rPr>
      </w:pPr>
    </w:p>
    <w:p w14:paraId="40031C88" w14:textId="77777777" w:rsidR="00DC6B07" w:rsidRDefault="00DC6B07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Randall J. Petersheim</w:t>
      </w:r>
    </w:p>
    <w:p w14:paraId="526A5410" w14:textId="77777777" w:rsidR="00B85BC7" w:rsidRDefault="00A8235E">
      <w:pPr>
        <w:jc w:val="center"/>
        <w:rPr>
          <w:sz w:val="20"/>
          <w:szCs w:val="20"/>
        </w:rPr>
      </w:pPr>
      <w:r>
        <w:rPr>
          <w:sz w:val="20"/>
          <w:szCs w:val="20"/>
        </w:rPr>
        <w:t>7 Lake Drive</w:t>
      </w:r>
    </w:p>
    <w:p w14:paraId="5427CEAA" w14:textId="77777777" w:rsidR="00A8235E" w:rsidRDefault="00A8235E">
      <w:pPr>
        <w:jc w:val="center"/>
        <w:rPr>
          <w:sz w:val="20"/>
          <w:szCs w:val="20"/>
        </w:rPr>
      </w:pPr>
      <w:r>
        <w:rPr>
          <w:sz w:val="20"/>
          <w:szCs w:val="20"/>
        </w:rPr>
        <w:t>Spring City, PA  19475</w:t>
      </w:r>
    </w:p>
    <w:p w14:paraId="16303C55" w14:textId="77777777" w:rsidR="00DC6B07" w:rsidRDefault="00DC6B07">
      <w:pPr>
        <w:jc w:val="center"/>
        <w:rPr>
          <w:sz w:val="20"/>
          <w:szCs w:val="20"/>
        </w:rPr>
      </w:pPr>
      <w:r>
        <w:rPr>
          <w:sz w:val="20"/>
          <w:szCs w:val="20"/>
        </w:rPr>
        <w:t>(917) 207-0268</w:t>
      </w:r>
    </w:p>
    <w:p w14:paraId="538743EC" w14:textId="77777777" w:rsidR="00DC6B07" w:rsidRDefault="002C7204">
      <w:pPr>
        <w:jc w:val="center"/>
        <w:rPr>
          <w:sz w:val="20"/>
          <w:szCs w:val="20"/>
        </w:rPr>
      </w:pPr>
      <w:hyperlink r:id="rId5" w:history="1">
        <w:r w:rsidR="00DC6B07" w:rsidRPr="0024078E">
          <w:rPr>
            <w:rStyle w:val="Hyperlink"/>
            <w:sz w:val="20"/>
            <w:szCs w:val="20"/>
          </w:rPr>
          <w:t>rjpetersheim@gmail.com</w:t>
        </w:r>
      </w:hyperlink>
    </w:p>
    <w:p w14:paraId="074593AC" w14:textId="77777777" w:rsidR="00DC6B07" w:rsidRDefault="00DC6B07">
      <w:pPr>
        <w:jc w:val="center"/>
        <w:rPr>
          <w:sz w:val="20"/>
          <w:szCs w:val="20"/>
        </w:rPr>
      </w:pPr>
    </w:p>
    <w:p w14:paraId="133EE648" w14:textId="77777777" w:rsidR="0023764A" w:rsidRDefault="0023764A">
      <w:pPr>
        <w:jc w:val="center"/>
        <w:rPr>
          <w:sz w:val="20"/>
          <w:szCs w:val="20"/>
        </w:rPr>
      </w:pPr>
    </w:p>
    <w:p w14:paraId="6F1525DB" w14:textId="19E2B678" w:rsidR="0023764A" w:rsidRDefault="0023764A">
      <w:pPr>
        <w:rPr>
          <w:bCs/>
          <w:kern w:val="20"/>
          <w:sz w:val="20"/>
          <w:szCs w:val="20"/>
        </w:rPr>
      </w:pPr>
      <w:r>
        <w:rPr>
          <w:b/>
          <w:bCs/>
          <w:smallCaps/>
          <w:sz w:val="20"/>
          <w:szCs w:val="20"/>
        </w:rPr>
        <w:t xml:space="preserve">Objective: </w:t>
      </w:r>
      <w:r>
        <w:rPr>
          <w:bCs/>
          <w:kern w:val="20"/>
          <w:sz w:val="20"/>
          <w:szCs w:val="20"/>
        </w:rPr>
        <w:t>E</w:t>
      </w:r>
      <w:r w:rsidR="00E22287">
        <w:rPr>
          <w:bCs/>
          <w:kern w:val="20"/>
          <w:sz w:val="20"/>
          <w:szCs w:val="20"/>
        </w:rPr>
        <w:t>xplore my passion in a career in software development.</w:t>
      </w:r>
    </w:p>
    <w:p w14:paraId="195A2A43" w14:textId="77777777" w:rsidR="0023764A" w:rsidRPr="0023764A" w:rsidRDefault="0023764A">
      <w:pPr>
        <w:rPr>
          <w:bCs/>
          <w:kern w:val="20"/>
          <w:sz w:val="20"/>
          <w:szCs w:val="20"/>
        </w:rPr>
      </w:pPr>
    </w:p>
    <w:p w14:paraId="33140ECD" w14:textId="77777777" w:rsidR="00DC6B07" w:rsidRDefault="00451C0B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>Software Development</w:t>
      </w:r>
    </w:p>
    <w:p w14:paraId="2388ACBC" w14:textId="77777777" w:rsidR="00451C0B" w:rsidRPr="00451C0B" w:rsidRDefault="00451C0B" w:rsidP="00451C0B">
      <w:pPr>
        <w:pStyle w:val="ListParagraph"/>
        <w:numPr>
          <w:ilvl w:val="0"/>
          <w:numId w:val="7"/>
        </w:numPr>
        <w:rPr>
          <w:b/>
          <w:bCs/>
          <w:smallCaps/>
          <w:sz w:val="20"/>
          <w:szCs w:val="20"/>
        </w:rPr>
      </w:pPr>
      <w:r>
        <w:rPr>
          <w:bCs/>
          <w:kern w:val="20"/>
          <w:sz w:val="20"/>
          <w:szCs w:val="20"/>
        </w:rPr>
        <w:t>Software Engineering Certificate</w:t>
      </w:r>
      <w:r w:rsidR="00872877">
        <w:rPr>
          <w:bCs/>
          <w:kern w:val="20"/>
          <w:sz w:val="20"/>
          <w:szCs w:val="20"/>
        </w:rPr>
        <w:t xml:space="preserve"> – expected completion</w:t>
      </w:r>
      <w:r w:rsidR="000130C6">
        <w:rPr>
          <w:bCs/>
          <w:kern w:val="20"/>
          <w:sz w:val="20"/>
          <w:szCs w:val="20"/>
        </w:rPr>
        <w:t>:</w:t>
      </w:r>
      <w:r w:rsidR="00872877">
        <w:rPr>
          <w:bCs/>
          <w:kern w:val="20"/>
          <w:sz w:val="20"/>
          <w:szCs w:val="20"/>
        </w:rPr>
        <w:t xml:space="preserve"> Fall 2018</w:t>
      </w:r>
    </w:p>
    <w:p w14:paraId="4D576F1B" w14:textId="1046F633" w:rsidR="00451C0B" w:rsidRPr="00451C0B" w:rsidRDefault="00451C0B" w:rsidP="00451C0B">
      <w:pPr>
        <w:pStyle w:val="ListParagraph"/>
        <w:numPr>
          <w:ilvl w:val="0"/>
          <w:numId w:val="7"/>
        </w:numPr>
        <w:rPr>
          <w:b/>
          <w:bCs/>
          <w:smallCaps/>
          <w:sz w:val="20"/>
          <w:szCs w:val="20"/>
        </w:rPr>
      </w:pPr>
      <w:r>
        <w:rPr>
          <w:bCs/>
          <w:kern w:val="20"/>
          <w:sz w:val="20"/>
          <w:szCs w:val="20"/>
        </w:rPr>
        <w:t xml:space="preserve">Experience in Java, HTML, CSS, </w:t>
      </w:r>
      <w:proofErr w:type="spellStart"/>
      <w:r>
        <w:rPr>
          <w:bCs/>
          <w:kern w:val="20"/>
          <w:sz w:val="20"/>
          <w:szCs w:val="20"/>
        </w:rPr>
        <w:t>Javascript</w:t>
      </w:r>
      <w:proofErr w:type="spellEnd"/>
      <w:r>
        <w:rPr>
          <w:bCs/>
          <w:kern w:val="20"/>
          <w:sz w:val="20"/>
          <w:szCs w:val="20"/>
        </w:rPr>
        <w:t xml:space="preserve">, </w:t>
      </w:r>
      <w:proofErr w:type="spellStart"/>
      <w:r>
        <w:rPr>
          <w:bCs/>
          <w:kern w:val="20"/>
          <w:sz w:val="20"/>
          <w:szCs w:val="20"/>
        </w:rPr>
        <w:t>JQuery</w:t>
      </w:r>
      <w:proofErr w:type="spellEnd"/>
      <w:r>
        <w:rPr>
          <w:bCs/>
          <w:kern w:val="20"/>
          <w:sz w:val="20"/>
          <w:szCs w:val="20"/>
        </w:rPr>
        <w:t>, Python</w:t>
      </w:r>
      <w:r w:rsidR="004A0D35">
        <w:rPr>
          <w:bCs/>
          <w:kern w:val="20"/>
          <w:sz w:val="20"/>
          <w:szCs w:val="20"/>
        </w:rPr>
        <w:t>,</w:t>
      </w:r>
      <w:r w:rsidR="00646399">
        <w:rPr>
          <w:bCs/>
          <w:kern w:val="20"/>
          <w:sz w:val="20"/>
          <w:szCs w:val="20"/>
        </w:rPr>
        <w:t xml:space="preserve"> SQL,</w:t>
      </w:r>
      <w:r w:rsidR="004A0D35">
        <w:rPr>
          <w:bCs/>
          <w:kern w:val="20"/>
          <w:sz w:val="20"/>
          <w:szCs w:val="20"/>
        </w:rPr>
        <w:t xml:space="preserve"> Microsoft Office</w:t>
      </w:r>
    </w:p>
    <w:p w14:paraId="2E4E2B3D" w14:textId="77777777" w:rsidR="004A0D35" w:rsidRDefault="0023764A" w:rsidP="004A0D3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Bachelor</w:t>
      </w:r>
      <w:r w:rsidR="004A0D35">
        <w:rPr>
          <w:sz w:val="20"/>
          <w:szCs w:val="20"/>
        </w:rPr>
        <w:t>s of Science in Chemistry</w:t>
      </w:r>
    </w:p>
    <w:p w14:paraId="07DD8121" w14:textId="6A221909" w:rsidR="004A0D35" w:rsidRPr="004A0D35" w:rsidRDefault="004A0D35" w:rsidP="004A0D3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Six years of experience </w:t>
      </w:r>
      <w:r w:rsidR="00646399">
        <w:rPr>
          <w:sz w:val="20"/>
          <w:szCs w:val="20"/>
        </w:rPr>
        <w:t xml:space="preserve">as a chemist </w:t>
      </w:r>
      <w:r>
        <w:rPr>
          <w:sz w:val="20"/>
          <w:szCs w:val="20"/>
        </w:rPr>
        <w:t>in a technical service and R&amp;D</w:t>
      </w:r>
      <w:r w:rsidR="0007069B">
        <w:rPr>
          <w:sz w:val="20"/>
          <w:szCs w:val="20"/>
        </w:rPr>
        <w:t xml:space="preserve"> laboratory</w:t>
      </w:r>
      <w:r>
        <w:rPr>
          <w:sz w:val="20"/>
          <w:szCs w:val="20"/>
        </w:rPr>
        <w:t xml:space="preserve"> setting</w:t>
      </w:r>
    </w:p>
    <w:p w14:paraId="57AF8AC8" w14:textId="2F33EF49" w:rsidR="00451C0B" w:rsidRPr="00451C0B" w:rsidRDefault="00E22287" w:rsidP="00451C0B">
      <w:pPr>
        <w:pStyle w:val="ListParagraph"/>
        <w:numPr>
          <w:ilvl w:val="0"/>
          <w:numId w:val="7"/>
        </w:numPr>
        <w:rPr>
          <w:b/>
          <w:bCs/>
          <w:smallCaps/>
          <w:sz w:val="20"/>
          <w:szCs w:val="20"/>
        </w:rPr>
      </w:pPr>
      <w:r>
        <w:rPr>
          <w:bCs/>
          <w:kern w:val="20"/>
          <w:sz w:val="20"/>
          <w:szCs w:val="20"/>
        </w:rPr>
        <w:t>Manage</w:t>
      </w:r>
      <w:r w:rsidR="00F85633">
        <w:rPr>
          <w:bCs/>
          <w:kern w:val="20"/>
          <w:sz w:val="20"/>
          <w:szCs w:val="20"/>
        </w:rPr>
        <w:t>d</w:t>
      </w:r>
      <w:r w:rsidR="00451C0B">
        <w:rPr>
          <w:bCs/>
          <w:kern w:val="20"/>
          <w:sz w:val="20"/>
          <w:szCs w:val="20"/>
        </w:rPr>
        <w:t xml:space="preserve"> multiple, high priority projects in a fast-paced environment</w:t>
      </w:r>
    </w:p>
    <w:p w14:paraId="046BF28D" w14:textId="6A02AA5A" w:rsidR="00451C0B" w:rsidRPr="00451C0B" w:rsidRDefault="00E22287" w:rsidP="00451C0B">
      <w:pPr>
        <w:pStyle w:val="ListParagraph"/>
        <w:numPr>
          <w:ilvl w:val="0"/>
          <w:numId w:val="7"/>
        </w:numPr>
        <w:rPr>
          <w:b/>
          <w:bCs/>
          <w:smallCaps/>
          <w:sz w:val="20"/>
          <w:szCs w:val="20"/>
        </w:rPr>
      </w:pPr>
      <w:r>
        <w:rPr>
          <w:bCs/>
          <w:kern w:val="20"/>
          <w:sz w:val="20"/>
          <w:szCs w:val="20"/>
        </w:rPr>
        <w:t>Collaborate</w:t>
      </w:r>
      <w:r w:rsidR="005A411E">
        <w:rPr>
          <w:bCs/>
          <w:kern w:val="20"/>
          <w:sz w:val="20"/>
          <w:szCs w:val="20"/>
        </w:rPr>
        <w:t>d</w:t>
      </w:r>
      <w:bookmarkStart w:id="0" w:name="_GoBack"/>
      <w:bookmarkEnd w:id="0"/>
      <w:r w:rsidR="00451C0B">
        <w:rPr>
          <w:bCs/>
          <w:kern w:val="20"/>
          <w:sz w:val="20"/>
          <w:szCs w:val="20"/>
        </w:rPr>
        <w:t xml:space="preserve"> with salespersons and </w:t>
      </w:r>
      <w:r w:rsidR="002F0A57">
        <w:rPr>
          <w:bCs/>
          <w:kern w:val="20"/>
          <w:sz w:val="20"/>
          <w:szCs w:val="20"/>
        </w:rPr>
        <w:t>clients</w:t>
      </w:r>
      <w:r w:rsidR="004A0D35">
        <w:rPr>
          <w:bCs/>
          <w:kern w:val="20"/>
          <w:sz w:val="20"/>
          <w:szCs w:val="20"/>
        </w:rPr>
        <w:t xml:space="preserve"> to quickly solve problems</w:t>
      </w:r>
    </w:p>
    <w:p w14:paraId="3C44C12C" w14:textId="77777777" w:rsidR="004A0D35" w:rsidRDefault="004A0D35">
      <w:pPr>
        <w:rPr>
          <w:b/>
          <w:bCs/>
          <w:smallCaps/>
          <w:sz w:val="20"/>
          <w:szCs w:val="20"/>
        </w:rPr>
      </w:pPr>
    </w:p>
    <w:p w14:paraId="34B3866F" w14:textId="77777777" w:rsidR="008E3DA9" w:rsidRPr="007C1F64" w:rsidRDefault="00DC6B07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>Education:</w:t>
      </w:r>
    </w:p>
    <w:p w14:paraId="663914CF" w14:textId="77777777" w:rsidR="007C1F64" w:rsidRDefault="007C1F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Montgomery County Community College</w:t>
      </w:r>
    </w:p>
    <w:p w14:paraId="36E023CA" w14:textId="78101E8F" w:rsidR="007C1F64" w:rsidRPr="00D56A94" w:rsidRDefault="007C1F64" w:rsidP="0036501A">
      <w:pPr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Software Engineering Certificate (currently enrolled)</w:t>
      </w:r>
    </w:p>
    <w:p w14:paraId="1D715401" w14:textId="34EEE23F" w:rsidR="00D56A94" w:rsidRDefault="00D56A94" w:rsidP="0036501A">
      <w:pPr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GPA: 3.83</w:t>
      </w:r>
    </w:p>
    <w:p w14:paraId="4FC9C703" w14:textId="77777777" w:rsidR="0036501A" w:rsidRPr="004A0D35" w:rsidRDefault="004A0D35" w:rsidP="0036501A">
      <w:pPr>
        <w:numPr>
          <w:ilvl w:val="1"/>
          <w:numId w:val="6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Courses completed</w:t>
      </w:r>
    </w:p>
    <w:p w14:paraId="0AE494A3" w14:textId="77777777" w:rsidR="004A0D35" w:rsidRDefault="004A0D35" w:rsidP="0036501A">
      <w:pPr>
        <w:numPr>
          <w:ilvl w:val="1"/>
          <w:numId w:val="6"/>
        </w:numPr>
        <w:rPr>
          <w:b/>
          <w:bCs/>
          <w:sz w:val="20"/>
          <w:szCs w:val="20"/>
        </w:rPr>
        <w:sectPr w:rsidR="004A0D35" w:rsidSect="0023764A">
          <w:pgSz w:w="12240" w:h="15840"/>
          <w:pgMar w:top="720" w:right="1138" w:bottom="720" w:left="1138" w:header="720" w:footer="720" w:gutter="0"/>
          <w:cols w:space="720"/>
          <w:docGrid w:linePitch="360"/>
        </w:sectPr>
      </w:pPr>
    </w:p>
    <w:p w14:paraId="7E26DCD2" w14:textId="77777777" w:rsidR="004A0D35" w:rsidRPr="004A0D35" w:rsidRDefault="004A0D35" w:rsidP="004A0D35">
      <w:pPr>
        <w:numPr>
          <w:ilvl w:val="2"/>
          <w:numId w:val="6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HTML/CSS</w:t>
      </w:r>
    </w:p>
    <w:p w14:paraId="33F2598E" w14:textId="77777777" w:rsidR="004A0D35" w:rsidRPr="004A0D35" w:rsidRDefault="004A0D35" w:rsidP="004A0D35">
      <w:pPr>
        <w:numPr>
          <w:ilvl w:val="2"/>
          <w:numId w:val="6"/>
        </w:numPr>
        <w:rPr>
          <w:bCs/>
          <w:sz w:val="20"/>
          <w:szCs w:val="20"/>
        </w:rPr>
      </w:pPr>
      <w:r w:rsidRPr="004A0D35">
        <w:rPr>
          <w:bCs/>
          <w:sz w:val="20"/>
          <w:szCs w:val="20"/>
        </w:rPr>
        <w:t>Computer Science I</w:t>
      </w:r>
    </w:p>
    <w:p w14:paraId="73625A66" w14:textId="77777777" w:rsidR="004A0D35" w:rsidRPr="004A0D35" w:rsidRDefault="004A0D35" w:rsidP="004A0D35">
      <w:pPr>
        <w:numPr>
          <w:ilvl w:val="2"/>
          <w:numId w:val="6"/>
        </w:numPr>
        <w:rPr>
          <w:bCs/>
          <w:sz w:val="20"/>
          <w:szCs w:val="20"/>
        </w:rPr>
      </w:pPr>
      <w:r w:rsidRPr="004A0D35">
        <w:rPr>
          <w:bCs/>
          <w:sz w:val="20"/>
          <w:szCs w:val="20"/>
        </w:rPr>
        <w:t>Computer Science II: Object Oriented Programming in Java</w:t>
      </w:r>
    </w:p>
    <w:p w14:paraId="1F32F5A4" w14:textId="64829570" w:rsidR="004A0D35" w:rsidRPr="004A0D35" w:rsidRDefault="004A0D35" w:rsidP="004A0D35">
      <w:pPr>
        <w:numPr>
          <w:ilvl w:val="2"/>
          <w:numId w:val="6"/>
        </w:numPr>
        <w:rPr>
          <w:bCs/>
          <w:sz w:val="20"/>
          <w:szCs w:val="20"/>
        </w:rPr>
      </w:pPr>
      <w:r w:rsidRPr="004A0D35">
        <w:rPr>
          <w:bCs/>
          <w:sz w:val="20"/>
          <w:szCs w:val="20"/>
        </w:rPr>
        <w:t>Computer Science III: Data Structures and Algorithms</w:t>
      </w:r>
      <w:r w:rsidR="00B70E8D">
        <w:rPr>
          <w:bCs/>
          <w:sz w:val="20"/>
          <w:szCs w:val="20"/>
        </w:rPr>
        <w:t xml:space="preserve"> in Java</w:t>
      </w:r>
    </w:p>
    <w:p w14:paraId="01064E5A" w14:textId="77777777" w:rsidR="004A0D35" w:rsidRPr="004A0D35" w:rsidRDefault="004A0D35" w:rsidP="004A0D35">
      <w:pPr>
        <w:numPr>
          <w:ilvl w:val="2"/>
          <w:numId w:val="6"/>
        </w:numPr>
        <w:rPr>
          <w:bCs/>
          <w:sz w:val="20"/>
          <w:szCs w:val="20"/>
        </w:rPr>
      </w:pPr>
      <w:r w:rsidRPr="004A0D35">
        <w:rPr>
          <w:bCs/>
          <w:sz w:val="20"/>
          <w:szCs w:val="20"/>
        </w:rPr>
        <w:t>Systems Analysis and Design</w:t>
      </w:r>
    </w:p>
    <w:p w14:paraId="69F887E4" w14:textId="3ADB0AB3" w:rsidR="004A0D35" w:rsidRPr="004A0D35" w:rsidRDefault="004A0D35" w:rsidP="004A0D35">
      <w:pPr>
        <w:numPr>
          <w:ilvl w:val="2"/>
          <w:numId w:val="6"/>
        </w:numPr>
        <w:rPr>
          <w:bCs/>
          <w:sz w:val="20"/>
          <w:szCs w:val="20"/>
        </w:rPr>
      </w:pPr>
      <w:r w:rsidRPr="004A0D35">
        <w:rPr>
          <w:bCs/>
          <w:sz w:val="20"/>
          <w:szCs w:val="20"/>
        </w:rPr>
        <w:t>Computer Architecture and Organization</w:t>
      </w:r>
    </w:p>
    <w:p w14:paraId="7E8234AE" w14:textId="547CAA73" w:rsidR="004A0D35" w:rsidRDefault="004A0D35" w:rsidP="004A0D35">
      <w:pPr>
        <w:numPr>
          <w:ilvl w:val="2"/>
          <w:numId w:val="6"/>
        </w:numPr>
        <w:rPr>
          <w:bCs/>
          <w:sz w:val="20"/>
          <w:szCs w:val="20"/>
        </w:rPr>
      </w:pPr>
      <w:r w:rsidRPr="004A0D35">
        <w:rPr>
          <w:bCs/>
          <w:sz w:val="20"/>
          <w:szCs w:val="20"/>
        </w:rPr>
        <w:t>Client-side Web Development</w:t>
      </w:r>
      <w:r w:rsidR="00B70E8D">
        <w:rPr>
          <w:bCs/>
          <w:sz w:val="20"/>
          <w:szCs w:val="20"/>
        </w:rPr>
        <w:t xml:space="preserve"> with </w:t>
      </w:r>
      <w:proofErr w:type="spellStart"/>
      <w:r w:rsidR="00B70E8D">
        <w:rPr>
          <w:bCs/>
          <w:sz w:val="20"/>
          <w:szCs w:val="20"/>
        </w:rPr>
        <w:t>Javasript</w:t>
      </w:r>
      <w:proofErr w:type="spellEnd"/>
      <w:r w:rsidR="00B70E8D">
        <w:rPr>
          <w:bCs/>
          <w:sz w:val="20"/>
          <w:szCs w:val="20"/>
        </w:rPr>
        <w:t>/</w:t>
      </w:r>
      <w:proofErr w:type="spellStart"/>
      <w:r w:rsidR="00B70E8D">
        <w:rPr>
          <w:bCs/>
          <w:sz w:val="20"/>
          <w:szCs w:val="20"/>
        </w:rPr>
        <w:t>JQuery</w:t>
      </w:r>
      <w:proofErr w:type="spellEnd"/>
    </w:p>
    <w:p w14:paraId="72CA7A61" w14:textId="4E86DFB0" w:rsidR="00610670" w:rsidRPr="004A0D35" w:rsidRDefault="00B70E8D" w:rsidP="004A0D35">
      <w:pPr>
        <w:numPr>
          <w:ilvl w:val="2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Database Management with </w:t>
      </w:r>
      <w:r w:rsidR="00610670">
        <w:rPr>
          <w:bCs/>
          <w:sz w:val="20"/>
          <w:szCs w:val="20"/>
        </w:rPr>
        <w:t>SQL</w:t>
      </w:r>
    </w:p>
    <w:p w14:paraId="642BF05E" w14:textId="77777777" w:rsidR="0036501A" w:rsidRPr="0036501A" w:rsidRDefault="0036501A" w:rsidP="0036501A">
      <w:pPr>
        <w:rPr>
          <w:b/>
          <w:bCs/>
          <w:sz w:val="20"/>
          <w:szCs w:val="20"/>
        </w:rPr>
      </w:pPr>
    </w:p>
    <w:p w14:paraId="04B13B6A" w14:textId="77777777" w:rsidR="004A0D35" w:rsidRDefault="004A0D35">
      <w:pPr>
        <w:rPr>
          <w:b/>
          <w:bCs/>
          <w:sz w:val="20"/>
          <w:szCs w:val="20"/>
        </w:rPr>
        <w:sectPr w:rsidR="004A0D35" w:rsidSect="004A0D35">
          <w:type w:val="continuous"/>
          <w:pgSz w:w="12240" w:h="15840"/>
          <w:pgMar w:top="720" w:right="1134" w:bottom="1134" w:left="1134" w:header="720" w:footer="720" w:gutter="0"/>
          <w:cols w:space="720"/>
          <w:docGrid w:linePitch="360"/>
        </w:sectPr>
      </w:pPr>
    </w:p>
    <w:p w14:paraId="1E410F40" w14:textId="77777777" w:rsidR="00DC6B07" w:rsidRDefault="00DC6B0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Millersville University</w:t>
      </w:r>
      <w:r>
        <w:rPr>
          <w:sz w:val="20"/>
          <w:szCs w:val="20"/>
        </w:rPr>
        <w:t>, Millersville, PA</w:t>
      </w:r>
    </w:p>
    <w:p w14:paraId="40F2D780" w14:textId="53116F57" w:rsidR="00B40DCF" w:rsidRPr="0023764A" w:rsidRDefault="009F469C" w:rsidP="0023764A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Bachelor of Science</w:t>
      </w:r>
      <w:r w:rsidR="00DC6B07">
        <w:rPr>
          <w:sz w:val="20"/>
          <w:szCs w:val="20"/>
        </w:rPr>
        <w:t xml:space="preserve"> in Chemistry</w:t>
      </w:r>
    </w:p>
    <w:p w14:paraId="3F422DC1" w14:textId="77777777" w:rsidR="00D93DF9" w:rsidRPr="00D93DF9" w:rsidRDefault="00D93DF9" w:rsidP="00D93DF9">
      <w:pPr>
        <w:ind w:left="360"/>
        <w:contextualSpacing/>
        <w:rPr>
          <w:sz w:val="20"/>
          <w:szCs w:val="20"/>
        </w:rPr>
      </w:pPr>
    </w:p>
    <w:p w14:paraId="68E2204D" w14:textId="77777777" w:rsidR="00DC6B07" w:rsidRDefault="00DC6B0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Additional Education</w:t>
      </w:r>
    </w:p>
    <w:p w14:paraId="45FE05FC" w14:textId="77777777" w:rsidR="00DC6B07" w:rsidRDefault="00DC6B0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Introduction to Statistics, Harrisburg Area Community College, </w:t>
      </w:r>
      <w:r w:rsidR="007C1F64">
        <w:rPr>
          <w:sz w:val="20"/>
          <w:szCs w:val="20"/>
        </w:rPr>
        <w:t>Spring 2014</w:t>
      </w:r>
    </w:p>
    <w:p w14:paraId="3D38707C" w14:textId="77777777" w:rsidR="0023764A" w:rsidRPr="0023764A" w:rsidRDefault="0023764A" w:rsidP="0023764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Corrosion Short Course, Pennsylvania State University, Summer, 2016</w:t>
      </w:r>
    </w:p>
    <w:p w14:paraId="39401A04" w14:textId="77777777" w:rsidR="00DC6B07" w:rsidRDefault="00DC6B07">
      <w:pPr>
        <w:rPr>
          <w:sz w:val="20"/>
          <w:szCs w:val="20"/>
        </w:rPr>
      </w:pPr>
    </w:p>
    <w:p w14:paraId="6B32E48A" w14:textId="219EB7F3" w:rsidR="007C1F64" w:rsidRPr="007C1F64" w:rsidRDefault="00DC6B07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 xml:space="preserve">Current </w:t>
      </w:r>
      <w:proofErr w:type="spellStart"/>
      <w:r>
        <w:rPr>
          <w:b/>
          <w:bCs/>
          <w:smallCaps/>
          <w:sz w:val="20"/>
          <w:szCs w:val="20"/>
        </w:rPr>
        <w:t>Empoyment</w:t>
      </w:r>
      <w:proofErr w:type="spellEnd"/>
      <w:r>
        <w:rPr>
          <w:b/>
          <w:bCs/>
          <w:smallCaps/>
          <w:sz w:val="20"/>
          <w:szCs w:val="20"/>
        </w:rPr>
        <w:t>:</w:t>
      </w:r>
    </w:p>
    <w:p w14:paraId="1A768137" w14:textId="77777777" w:rsidR="007C1F64" w:rsidRDefault="007C1F64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Bulk Chemicals, Inc. – Metal Pretreatment</w:t>
      </w:r>
      <w:r>
        <w:rPr>
          <w:bCs/>
          <w:sz w:val="20"/>
          <w:szCs w:val="20"/>
        </w:rPr>
        <w:t>, Reading, PA</w:t>
      </w:r>
    </w:p>
    <w:p w14:paraId="4F47D0DA" w14:textId="77777777" w:rsidR="007C1F64" w:rsidRDefault="007C1F6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Chemist (July 2014 – present)</w:t>
      </w:r>
    </w:p>
    <w:p w14:paraId="11242C0A" w14:textId="77777777" w:rsid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Clean and pretreat customer</w:t>
      </w:r>
      <w:r w:rsidR="00A8235E">
        <w:rPr>
          <w:bCs/>
          <w:sz w:val="20"/>
          <w:szCs w:val="20"/>
        </w:rPr>
        <w:t>s’</w:t>
      </w:r>
      <w:r>
        <w:rPr>
          <w:bCs/>
          <w:sz w:val="20"/>
          <w:szCs w:val="20"/>
        </w:rPr>
        <w:t xml:space="preserve"> metal samples using lab scale equipment to determine optimal process conditions</w:t>
      </w:r>
    </w:p>
    <w:p w14:paraId="33BA443D" w14:textId="77777777" w:rsid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Troubleshoot production problems for customers</w:t>
      </w:r>
    </w:p>
    <w:p w14:paraId="0BD8B261" w14:textId="77777777" w:rsidR="00BC4C87" w:rsidRP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Collaborate</w:t>
      </w:r>
      <w:r w:rsidRPr="00BC4C87">
        <w:rPr>
          <w:bCs/>
          <w:sz w:val="20"/>
          <w:szCs w:val="20"/>
        </w:rPr>
        <w:t xml:space="preserve"> with other chemists, sales team and customers to research</w:t>
      </w:r>
      <w:r w:rsidR="00B85BC7">
        <w:rPr>
          <w:bCs/>
          <w:sz w:val="20"/>
          <w:szCs w:val="20"/>
        </w:rPr>
        <w:t xml:space="preserve"> and</w:t>
      </w:r>
      <w:r w:rsidRPr="00BC4C87">
        <w:rPr>
          <w:bCs/>
          <w:sz w:val="20"/>
          <w:szCs w:val="20"/>
        </w:rPr>
        <w:t xml:space="preserve"> develop new pretreatment technologies</w:t>
      </w:r>
    </w:p>
    <w:p w14:paraId="133FDB07" w14:textId="77777777" w:rsidR="00BC4C87" w:rsidRDefault="00B85BC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Assist in</w:t>
      </w:r>
      <w:r w:rsidR="00BC4C87">
        <w:rPr>
          <w:bCs/>
          <w:sz w:val="20"/>
          <w:szCs w:val="20"/>
        </w:rPr>
        <w:t xml:space="preserve"> maintain</w:t>
      </w:r>
      <w:r>
        <w:rPr>
          <w:bCs/>
          <w:sz w:val="20"/>
          <w:szCs w:val="20"/>
        </w:rPr>
        <w:t>ing</w:t>
      </w:r>
      <w:r w:rsidR="00BC4C87">
        <w:rPr>
          <w:bCs/>
          <w:sz w:val="20"/>
          <w:szCs w:val="20"/>
        </w:rPr>
        <w:t xml:space="preserve"> neutral salt spray cabinets per ASTM B117</w:t>
      </w:r>
    </w:p>
    <w:p w14:paraId="13C26055" w14:textId="77777777" w:rsidR="00BC4C87" w:rsidRP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Analyze paint and pretreatment failures from customers to determine cause of failure</w:t>
      </w:r>
    </w:p>
    <w:p w14:paraId="22F6469E" w14:textId="3CADC0ED" w:rsidR="00BC4C87" w:rsidRPr="00BC4C87" w:rsidRDefault="009F469C" w:rsidP="007C1F64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Instrumental</w:t>
      </w:r>
      <w:r w:rsidR="00BC4C87" w:rsidRPr="00BC4C87">
        <w:rPr>
          <w:bCs/>
          <w:sz w:val="20"/>
          <w:szCs w:val="20"/>
        </w:rPr>
        <w:t xml:space="preserve"> analysis using x-ray fluorescence spectroscopy, SEM, and FTIR</w:t>
      </w:r>
    </w:p>
    <w:p w14:paraId="5CFFD58B" w14:textId="6908A84B" w:rsidR="00BC4C87" w:rsidRDefault="009F469C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Physical</w:t>
      </w:r>
      <w:r w:rsidR="00BC4C87">
        <w:rPr>
          <w:bCs/>
          <w:sz w:val="20"/>
          <w:szCs w:val="20"/>
        </w:rPr>
        <w:t xml:space="preserve"> analysis using</w:t>
      </w:r>
      <w:r w:rsidR="00B85BC7">
        <w:rPr>
          <w:bCs/>
          <w:sz w:val="20"/>
          <w:szCs w:val="20"/>
        </w:rPr>
        <w:t xml:space="preserve"> neutral salt spray</w:t>
      </w:r>
      <w:r w:rsidR="00CC51D7">
        <w:rPr>
          <w:bCs/>
          <w:sz w:val="20"/>
          <w:szCs w:val="20"/>
        </w:rPr>
        <w:t>, humidity testing, QUV,</w:t>
      </w:r>
      <w:r w:rsidR="00B85BC7">
        <w:rPr>
          <w:bCs/>
          <w:sz w:val="20"/>
          <w:szCs w:val="20"/>
        </w:rPr>
        <w:t xml:space="preserve"> and</w:t>
      </w:r>
      <w:r w:rsidR="00CC51D7">
        <w:rPr>
          <w:bCs/>
          <w:sz w:val="20"/>
          <w:szCs w:val="20"/>
        </w:rPr>
        <w:t xml:space="preserve"> physical testing of paint samples</w:t>
      </w:r>
    </w:p>
    <w:p w14:paraId="5DB00D89" w14:textId="77777777" w:rsidR="00BC4C87" w:rsidRDefault="00BC4C87" w:rsidP="00451C0B">
      <w:pPr>
        <w:rPr>
          <w:bCs/>
          <w:sz w:val="20"/>
          <w:szCs w:val="20"/>
        </w:rPr>
      </w:pPr>
    </w:p>
    <w:p w14:paraId="46042B05" w14:textId="77777777" w:rsidR="00451C0B" w:rsidRPr="00451C0B" w:rsidRDefault="00451C0B" w:rsidP="00451C0B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>Past Employment:</w:t>
      </w:r>
    </w:p>
    <w:p w14:paraId="28F32806" w14:textId="77777777" w:rsidR="00DC6B07" w:rsidRDefault="00DC6B07">
      <w:pPr>
        <w:rPr>
          <w:rFonts w:cs="Times New Roman"/>
          <w:sz w:val="20"/>
          <w:szCs w:val="20"/>
        </w:rPr>
      </w:pPr>
      <w:r>
        <w:rPr>
          <w:b/>
          <w:bCs/>
          <w:sz w:val="20"/>
          <w:szCs w:val="20"/>
        </w:rPr>
        <w:t>AkzoNobel Coatings, Inc. - Powder Coatings</w:t>
      </w:r>
      <w:r>
        <w:rPr>
          <w:sz w:val="20"/>
          <w:szCs w:val="20"/>
        </w:rPr>
        <w:t>, Flying Hills, PA</w:t>
      </w:r>
    </w:p>
    <w:p w14:paraId="1353336B" w14:textId="77777777" w:rsidR="00414E57" w:rsidRDefault="00414E57" w:rsidP="00414E57">
      <w:pPr>
        <w:rPr>
          <w:sz w:val="20"/>
          <w:szCs w:val="20"/>
        </w:rPr>
      </w:pPr>
      <w:r>
        <w:rPr>
          <w:sz w:val="20"/>
          <w:szCs w:val="20"/>
        </w:rPr>
        <w:t>Contract Laboratory Technician (February 2011 – September 2012)</w:t>
      </w:r>
    </w:p>
    <w:p w14:paraId="79E83D0D" w14:textId="77777777" w:rsidR="00DC6B07" w:rsidRDefault="00DC6B0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Technical Assistant (September 2012 – </w:t>
      </w:r>
      <w:r w:rsidR="007C1F64">
        <w:rPr>
          <w:rFonts w:cs="Times New Roman"/>
          <w:sz w:val="20"/>
          <w:szCs w:val="20"/>
        </w:rPr>
        <w:t>June 2014</w:t>
      </w:r>
      <w:r>
        <w:rPr>
          <w:rFonts w:cs="Times New Roman"/>
          <w:sz w:val="20"/>
          <w:szCs w:val="20"/>
        </w:rPr>
        <w:t>)</w:t>
      </w:r>
    </w:p>
    <w:p w14:paraId="5D7B09DE" w14:textId="77777777" w:rsidR="00DC6B07" w:rsidRDefault="00DC6B07">
      <w:pPr>
        <w:rPr>
          <w:sz w:val="20"/>
          <w:szCs w:val="20"/>
        </w:rPr>
      </w:pPr>
    </w:p>
    <w:p w14:paraId="54366416" w14:textId="77777777" w:rsidR="008A598C" w:rsidRDefault="008A598C" w:rsidP="008A598C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>Projects</w:t>
      </w:r>
    </w:p>
    <w:p w14:paraId="6F6056A9" w14:textId="3200C753" w:rsidR="008A598C" w:rsidRPr="00646399" w:rsidRDefault="008A598C" w:rsidP="00646399">
      <w:pPr>
        <w:rPr>
          <w:b/>
          <w:bCs/>
          <w:kern w:val="20"/>
          <w:sz w:val="20"/>
          <w:szCs w:val="20"/>
        </w:rPr>
      </w:pPr>
      <w:proofErr w:type="spellStart"/>
      <w:r>
        <w:rPr>
          <w:b/>
          <w:bCs/>
          <w:kern w:val="20"/>
          <w:sz w:val="20"/>
          <w:szCs w:val="20"/>
        </w:rPr>
        <w:t>Github</w:t>
      </w:r>
      <w:proofErr w:type="spellEnd"/>
      <w:r>
        <w:rPr>
          <w:b/>
          <w:bCs/>
          <w:kern w:val="20"/>
          <w:sz w:val="20"/>
          <w:szCs w:val="20"/>
        </w:rPr>
        <w:t xml:space="preserve"> - </w:t>
      </w:r>
      <w:hyperlink r:id="rId6" w:history="1">
        <w:r w:rsidRPr="00DD52EC">
          <w:rPr>
            <w:rStyle w:val="Hyperlink"/>
            <w:kern w:val="20"/>
            <w:sz w:val="20"/>
            <w:szCs w:val="20"/>
          </w:rPr>
          <w:t>https://github.com/rustolio33</w:t>
        </w:r>
      </w:hyperlink>
    </w:p>
    <w:sectPr w:rsidR="008A598C" w:rsidRPr="00646399" w:rsidSect="004A0D35">
      <w:type w:val="continuous"/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szCs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szCs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szCs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szCs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C6675A"/>
    <w:multiLevelType w:val="hybridMultilevel"/>
    <w:tmpl w:val="70E4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12C"/>
    <w:multiLevelType w:val="hybridMultilevel"/>
    <w:tmpl w:val="1E6E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7F60"/>
    <w:multiLevelType w:val="hybridMultilevel"/>
    <w:tmpl w:val="9F0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388E"/>
    <w:multiLevelType w:val="hybridMultilevel"/>
    <w:tmpl w:val="ADC4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64"/>
    <w:rsid w:val="000130C6"/>
    <w:rsid w:val="0007069B"/>
    <w:rsid w:val="00137149"/>
    <w:rsid w:val="0023764A"/>
    <w:rsid w:val="0024078E"/>
    <w:rsid w:val="002C3640"/>
    <w:rsid w:val="002C7204"/>
    <w:rsid w:val="002F0A57"/>
    <w:rsid w:val="0036501A"/>
    <w:rsid w:val="00414E57"/>
    <w:rsid w:val="00451C0B"/>
    <w:rsid w:val="004A0D35"/>
    <w:rsid w:val="005A411E"/>
    <w:rsid w:val="00610670"/>
    <w:rsid w:val="00646399"/>
    <w:rsid w:val="0072721C"/>
    <w:rsid w:val="0073661D"/>
    <w:rsid w:val="007C1F64"/>
    <w:rsid w:val="00872877"/>
    <w:rsid w:val="00881C6C"/>
    <w:rsid w:val="008A598C"/>
    <w:rsid w:val="008C26ED"/>
    <w:rsid w:val="008E3DA9"/>
    <w:rsid w:val="009F469C"/>
    <w:rsid w:val="00A8235E"/>
    <w:rsid w:val="00B40DCF"/>
    <w:rsid w:val="00B40F64"/>
    <w:rsid w:val="00B70E8D"/>
    <w:rsid w:val="00B85BC7"/>
    <w:rsid w:val="00BC4C87"/>
    <w:rsid w:val="00C411AC"/>
    <w:rsid w:val="00CC51D7"/>
    <w:rsid w:val="00D56A94"/>
    <w:rsid w:val="00D93DF9"/>
    <w:rsid w:val="00DC6B07"/>
    <w:rsid w:val="00E22287"/>
    <w:rsid w:val="00E641E9"/>
    <w:rsid w:val="00F40B90"/>
    <w:rsid w:val="00F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EDF30D"/>
  <w15:chartTrackingRefBased/>
  <w15:docId w15:val="{2B4CD844-8031-4C0B-9DAA-14814FE9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Symbol" w:hAnsi="Symbol" w:cs="OpenSymbol"/>
      <w:sz w:val="20"/>
      <w:szCs w:val="20"/>
    </w:rPr>
  </w:style>
  <w:style w:type="character" w:customStyle="1" w:styleId="WW8Num2z0">
    <w:name w:val="WW8Num2z0"/>
    <w:rPr>
      <w:rFonts w:ascii="Symbol" w:hAnsi="Symbol" w:cs="OpenSymbol"/>
      <w:sz w:val="20"/>
      <w:szCs w:val="20"/>
    </w:rPr>
  </w:style>
  <w:style w:type="character" w:customStyle="1" w:styleId="WW8Num2z1">
    <w:name w:val="WW8Num2z1"/>
    <w:rPr>
      <w:rFonts w:ascii="Symbol" w:hAnsi="Symbol" w:cs="OpenSymbol"/>
      <w:sz w:val="20"/>
      <w:szCs w:val="20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OpenSymbol"/>
      <w:sz w:val="20"/>
      <w:szCs w:val="20"/>
    </w:rPr>
  </w:style>
  <w:style w:type="character" w:customStyle="1" w:styleId="WW8Num5z1">
    <w:name w:val="WW8Num5z1"/>
    <w:rPr>
      <w:rFonts w:ascii="Wingdings" w:hAnsi="Wingdings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01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01A"/>
    <w:rPr>
      <w:rFonts w:ascii="Segoe UI" w:eastAsia="DejaVu Sans" w:hAnsi="Segoe UI" w:cs="Mangal"/>
      <w:kern w:val="1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451C0B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C364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7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tolio33" TargetMode="External"/><Relationship Id="rId5" Type="http://schemas.openxmlformats.org/officeDocument/2006/relationships/hyperlink" Target="mailto:rjpetershe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Petersheim</dc:creator>
  <cp:keywords/>
  <cp:lastModifiedBy>Randall Petersheim</cp:lastModifiedBy>
  <cp:revision>2</cp:revision>
  <cp:lastPrinted>2016-11-26T20:32:00Z</cp:lastPrinted>
  <dcterms:created xsi:type="dcterms:W3CDTF">2018-03-03T22:55:00Z</dcterms:created>
  <dcterms:modified xsi:type="dcterms:W3CDTF">2018-03-03T22:55:00Z</dcterms:modified>
</cp:coreProperties>
</file>